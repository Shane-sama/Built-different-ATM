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A88F" w14:textId="77777777" w:rsidR="00D07B44" w:rsidRPr="007E5FF1" w:rsidRDefault="002B0ED7" w:rsidP="00496DDF">
      <w:pPr>
        <w:pStyle w:val="berschrift1"/>
        <w:widowControl/>
        <w:tabs>
          <w:tab w:val="clear" w:pos="432"/>
          <w:tab w:val="num" w:pos="0"/>
        </w:tabs>
        <w:spacing w:before="60"/>
        <w:ind w:left="0" w:hanging="6"/>
        <w:rPr>
          <w:lang w:val="de-CH"/>
        </w:rPr>
      </w:pPr>
      <w:r>
        <w:rPr>
          <w:lang w:val="de-CH"/>
        </w:rPr>
        <w:t>Projektauftrag</w:t>
      </w:r>
    </w:p>
    <w:tbl>
      <w:tblPr>
        <w:tblW w:w="9296" w:type="dxa"/>
        <w:tblInd w:w="-12"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9296"/>
      </w:tblGrid>
      <w:tr w:rsidR="00496DDF" w:rsidRPr="007E5FF1" w14:paraId="6D8DFED1" w14:textId="77777777" w:rsidTr="00496DDF">
        <w:trPr>
          <w:cantSplit/>
          <w:trHeight w:val="313"/>
        </w:trPr>
        <w:tc>
          <w:tcPr>
            <w:tcW w:w="9296" w:type="dxa"/>
            <w:shd w:val="clear" w:color="auto" w:fill="BFBFBF"/>
          </w:tcPr>
          <w:p w14:paraId="63953137" w14:textId="77777777" w:rsidR="00496DDF" w:rsidRPr="007E5FF1" w:rsidRDefault="00B22677" w:rsidP="00496DDF">
            <w:pPr>
              <w:pStyle w:val="berschrift2"/>
              <w:numPr>
                <w:ilvl w:val="0"/>
                <w:numId w:val="0"/>
              </w:numPr>
              <w:tabs>
                <w:tab w:val="num" w:pos="0"/>
              </w:tabs>
              <w:snapToGrid w:val="0"/>
              <w:spacing w:before="120"/>
              <w:ind w:left="12" w:hanging="6"/>
              <w:rPr>
                <w:lang w:val="de-CH"/>
              </w:rPr>
            </w:pPr>
            <w:r>
              <w:rPr>
                <w:lang w:val="de-CH"/>
              </w:rPr>
              <w:t>Projektname</w:t>
            </w:r>
            <w:r w:rsidR="00496DDF" w:rsidRPr="007E5FF1">
              <w:rPr>
                <w:lang w:val="de-CH"/>
              </w:rPr>
              <w:t>:</w:t>
            </w:r>
          </w:p>
        </w:tc>
      </w:tr>
      <w:tr w:rsidR="00496DDF" w:rsidRPr="007E5FF1" w14:paraId="684BC7E4" w14:textId="77777777" w:rsidTr="00496DDF">
        <w:trPr>
          <w:cantSplit/>
          <w:trHeight w:val="851"/>
        </w:trPr>
        <w:tc>
          <w:tcPr>
            <w:tcW w:w="9296" w:type="dxa"/>
          </w:tcPr>
          <w:p w14:paraId="7B759115" w14:textId="08DB846F" w:rsidR="00496DDF" w:rsidRPr="007E5FF1" w:rsidRDefault="007B19B7" w:rsidP="00496DDF">
            <w:pPr>
              <w:pStyle w:val="berschrift2"/>
              <w:numPr>
                <w:ilvl w:val="0"/>
                <w:numId w:val="0"/>
              </w:numPr>
              <w:tabs>
                <w:tab w:val="num" w:pos="0"/>
              </w:tabs>
              <w:snapToGrid w:val="0"/>
              <w:ind w:left="12" w:hanging="6"/>
              <w:rPr>
                <w:color w:val="4F81BD"/>
                <w:lang w:val="de-CH"/>
              </w:rPr>
            </w:pPr>
            <w:proofErr w:type="spellStart"/>
            <w:r>
              <w:rPr>
                <w:color w:val="4F81BD"/>
                <w:lang w:val="de-CH"/>
              </w:rPr>
              <w:t>Built</w:t>
            </w:r>
            <w:proofErr w:type="spellEnd"/>
            <w:r>
              <w:rPr>
                <w:color w:val="4F81BD"/>
                <w:lang w:val="de-CH"/>
              </w:rPr>
              <w:t xml:space="preserve"> different ATM</w:t>
            </w:r>
          </w:p>
        </w:tc>
      </w:tr>
    </w:tbl>
    <w:p w14:paraId="3E405A02" w14:textId="77777777" w:rsidR="00D07B44" w:rsidRPr="007E5FF1" w:rsidRDefault="00D07B44" w:rsidP="00496DDF">
      <w:pPr>
        <w:tabs>
          <w:tab w:val="num" w:pos="0"/>
        </w:tabs>
        <w:spacing w:before="0" w:after="0"/>
        <w:ind w:hanging="6"/>
        <w:rPr>
          <w:lang w:val="de-CH"/>
        </w:rPr>
      </w:pPr>
    </w:p>
    <w:tbl>
      <w:tblPr>
        <w:tblW w:w="0" w:type="auto"/>
        <w:tblInd w:w="-12" w:type="dxa"/>
        <w:tblLayout w:type="fixed"/>
        <w:tblCellMar>
          <w:left w:w="70" w:type="dxa"/>
          <w:right w:w="70" w:type="dxa"/>
        </w:tblCellMar>
        <w:tblLook w:val="0000" w:firstRow="0" w:lastRow="0" w:firstColumn="0" w:lastColumn="0" w:noHBand="0" w:noVBand="0"/>
      </w:tblPr>
      <w:tblGrid>
        <w:gridCol w:w="9326"/>
      </w:tblGrid>
      <w:tr w:rsidR="00D07B44" w:rsidRPr="007E5FF1" w14:paraId="6AAE6E0B" w14:textId="77777777">
        <w:trPr>
          <w:cantSplit/>
          <w:trHeight w:val="313"/>
        </w:trPr>
        <w:tc>
          <w:tcPr>
            <w:tcW w:w="932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45C9D2F2" w14:textId="77777777" w:rsidR="00D07B44" w:rsidRPr="007E5FF1" w:rsidRDefault="00496DDF" w:rsidP="00496DDF">
            <w:pPr>
              <w:pStyle w:val="berschrift2"/>
              <w:numPr>
                <w:ilvl w:val="0"/>
                <w:numId w:val="0"/>
              </w:numPr>
              <w:tabs>
                <w:tab w:val="num" w:pos="0"/>
              </w:tabs>
              <w:snapToGrid w:val="0"/>
              <w:spacing w:before="120"/>
              <w:ind w:left="12" w:hanging="6"/>
              <w:rPr>
                <w:lang w:val="de-CH"/>
              </w:rPr>
            </w:pPr>
            <w:r w:rsidRPr="007E5FF1">
              <w:rPr>
                <w:lang w:val="de-CH"/>
              </w:rPr>
              <w:t>Beschreibung</w:t>
            </w:r>
            <w:r w:rsidR="00D07B44" w:rsidRPr="007E5FF1">
              <w:rPr>
                <w:lang w:val="de-CH"/>
              </w:rPr>
              <w:t>:</w:t>
            </w:r>
          </w:p>
        </w:tc>
      </w:tr>
      <w:tr w:rsidR="00D07B44" w:rsidRPr="00D55D75" w14:paraId="7CBFB2D1" w14:textId="77777777" w:rsidTr="00D434B8">
        <w:trPr>
          <w:cantSplit/>
          <w:trHeight w:val="7610"/>
        </w:trPr>
        <w:tc>
          <w:tcPr>
            <w:tcW w:w="9326" w:type="dxa"/>
            <w:vMerge w:val="restart"/>
            <w:tcBorders>
              <w:top w:val="single" w:sz="4" w:space="0" w:color="000000"/>
              <w:left w:val="single" w:sz="4" w:space="0" w:color="000000"/>
              <w:bottom w:val="single" w:sz="4" w:space="0" w:color="000000"/>
              <w:right w:val="single" w:sz="4" w:space="0" w:color="000000"/>
            </w:tcBorders>
          </w:tcPr>
          <w:p w14:paraId="4F39A14D" w14:textId="55866BB9" w:rsidR="00811E33" w:rsidRDefault="00811E33" w:rsidP="00811E33">
            <w:pPr>
              <w:tabs>
                <w:tab w:val="left" w:pos="721"/>
              </w:tabs>
              <w:snapToGrid w:val="0"/>
              <w:spacing w:before="40" w:after="40"/>
              <w:rPr>
                <w:color w:val="4F81BD"/>
                <w:lang w:val="de-CH"/>
              </w:rPr>
            </w:pPr>
            <w:r>
              <w:rPr>
                <w:color w:val="4F81BD"/>
                <w:lang w:val="de-CH"/>
              </w:rPr>
              <w:t>=======================================================================</w:t>
            </w:r>
          </w:p>
          <w:p w14:paraId="265C536C" w14:textId="642E4605" w:rsidR="00811E33" w:rsidRDefault="00811E33" w:rsidP="00811E33">
            <w:pPr>
              <w:tabs>
                <w:tab w:val="left" w:pos="721"/>
              </w:tabs>
              <w:snapToGrid w:val="0"/>
              <w:spacing w:before="40" w:after="40"/>
              <w:jc w:val="center"/>
              <w:rPr>
                <w:color w:val="4F81BD"/>
                <w:lang w:val="de-CH"/>
              </w:rPr>
            </w:pPr>
            <w:r>
              <w:rPr>
                <w:color w:val="4F81BD"/>
                <w:lang w:val="de-CH"/>
              </w:rPr>
              <w:t>Unsere Beschreibung</w:t>
            </w:r>
          </w:p>
          <w:p w14:paraId="374D944C" w14:textId="28B8BB2E" w:rsidR="00811E33" w:rsidRDefault="00811E33" w:rsidP="00811E33">
            <w:pPr>
              <w:tabs>
                <w:tab w:val="left" w:pos="721"/>
              </w:tabs>
              <w:snapToGrid w:val="0"/>
              <w:spacing w:before="40" w:after="40"/>
              <w:rPr>
                <w:color w:val="4F81BD"/>
                <w:lang w:val="de-CH"/>
              </w:rPr>
            </w:pPr>
            <w:r>
              <w:rPr>
                <w:color w:val="4F81BD"/>
                <w:lang w:val="de-CH"/>
              </w:rPr>
              <w:t>=======================================================================</w:t>
            </w:r>
          </w:p>
          <w:p w14:paraId="1B50CF0B" w14:textId="77777777" w:rsidR="0051724B" w:rsidRDefault="0051724B" w:rsidP="0051724B">
            <w:pPr>
              <w:tabs>
                <w:tab w:val="left" w:pos="721"/>
              </w:tabs>
              <w:snapToGrid w:val="0"/>
              <w:spacing w:before="40" w:after="40"/>
              <w:rPr>
                <w:color w:val="4F81BD"/>
                <w:lang w:val="de-CH"/>
              </w:rPr>
            </w:pPr>
          </w:p>
          <w:p w14:paraId="27C12927" w14:textId="47D44768" w:rsidR="00811E33" w:rsidRDefault="0051724B" w:rsidP="0051724B">
            <w:pPr>
              <w:tabs>
                <w:tab w:val="left" w:pos="721"/>
              </w:tabs>
              <w:snapToGrid w:val="0"/>
              <w:spacing w:before="40" w:after="40"/>
              <w:rPr>
                <w:color w:val="4F81BD"/>
                <w:lang w:val="de-CH"/>
              </w:rPr>
            </w:pPr>
            <w:r>
              <w:rPr>
                <w:color w:val="4F81BD"/>
                <w:lang w:val="de-CH"/>
              </w:rPr>
              <w:t>Unser Projekt ist eine Software, die das Interface eines Geldautomaten is</w:t>
            </w:r>
            <w:r w:rsidR="00D434B8">
              <w:rPr>
                <w:color w:val="4F81BD"/>
                <w:lang w:val="de-CH"/>
              </w:rPr>
              <w:t>t.</w:t>
            </w:r>
            <w:r w:rsidR="00D434B8">
              <w:rPr>
                <w:color w:val="4F81BD"/>
                <w:lang w:val="de-CH"/>
              </w:rPr>
              <w:br/>
              <w:t xml:space="preserve">Wir werden das Projekt mittels </w:t>
            </w:r>
            <w:proofErr w:type="spellStart"/>
            <w:r w:rsidR="00D434B8">
              <w:rPr>
                <w:color w:val="4F81BD"/>
                <w:lang w:val="de-CH"/>
              </w:rPr>
              <w:t>Winforms</w:t>
            </w:r>
            <w:proofErr w:type="spellEnd"/>
            <w:r w:rsidR="00D434B8">
              <w:rPr>
                <w:color w:val="4F81BD"/>
                <w:lang w:val="de-CH"/>
              </w:rPr>
              <w:t xml:space="preserve"> realisieren wodurch wir C# als </w:t>
            </w:r>
            <w:proofErr w:type="spellStart"/>
            <w:r w:rsidR="00D434B8">
              <w:rPr>
                <w:color w:val="4F81BD"/>
                <w:lang w:val="de-CH"/>
              </w:rPr>
              <w:t>programmier</w:t>
            </w:r>
            <w:proofErr w:type="spellEnd"/>
            <w:r w:rsidR="00D434B8">
              <w:rPr>
                <w:color w:val="4F81BD"/>
                <w:lang w:val="de-CH"/>
              </w:rPr>
              <w:t xml:space="preserve"> Sprache verwenden werden.</w:t>
            </w:r>
            <w:r w:rsidR="00D434B8">
              <w:rPr>
                <w:color w:val="4F81BD"/>
                <w:lang w:val="de-CH"/>
              </w:rPr>
              <w:br/>
              <w:t xml:space="preserve">In unserem Programm soll </w:t>
            </w:r>
            <w:r w:rsidR="00375E72">
              <w:rPr>
                <w:color w:val="4F81BD"/>
                <w:lang w:val="de-CH"/>
              </w:rPr>
              <w:t>sich jeder Benutzer mit einem Persönlichen Login</w:t>
            </w:r>
            <w:r w:rsidR="00D434B8">
              <w:rPr>
                <w:color w:val="4F81BD"/>
                <w:lang w:val="de-CH"/>
              </w:rPr>
              <w:t xml:space="preserve"> einloggen können, indem man </w:t>
            </w:r>
            <w:r w:rsidR="00375E72">
              <w:rPr>
                <w:color w:val="4F81BD"/>
                <w:lang w:val="de-CH"/>
              </w:rPr>
              <w:t>seinen</w:t>
            </w:r>
            <w:r w:rsidR="00D434B8">
              <w:rPr>
                <w:color w:val="4F81BD"/>
                <w:lang w:val="de-CH"/>
              </w:rPr>
              <w:t xml:space="preserve"> Benutzernamen eingibt und dann das dazugehörige Passwort. Wenn diese </w:t>
            </w:r>
            <w:r w:rsidR="00375E72">
              <w:rPr>
                <w:color w:val="4F81BD"/>
                <w:lang w:val="de-CH"/>
              </w:rPr>
              <w:t>übereinstimmen,</w:t>
            </w:r>
            <w:r w:rsidR="00D434B8">
              <w:rPr>
                <w:color w:val="4F81BD"/>
                <w:lang w:val="de-CH"/>
              </w:rPr>
              <w:t xml:space="preserve"> soll man dann seinen Geldbetrag sehen und mehrere Möglichkeiten haben. </w:t>
            </w:r>
            <w:r w:rsidR="00375E72">
              <w:rPr>
                <w:color w:val="4F81BD"/>
                <w:lang w:val="de-CH"/>
              </w:rPr>
              <w:t>Diese Ansicht wird für jeden Benutzer verschieden sein.</w:t>
            </w:r>
          </w:p>
          <w:p w14:paraId="35C448EF" w14:textId="4DB81264" w:rsidR="00375E72" w:rsidRDefault="00375E72" w:rsidP="0051724B">
            <w:pPr>
              <w:tabs>
                <w:tab w:val="left" w:pos="721"/>
              </w:tabs>
              <w:snapToGrid w:val="0"/>
              <w:spacing w:before="40" w:after="40"/>
              <w:rPr>
                <w:color w:val="4F81BD"/>
                <w:lang w:val="de-CH"/>
              </w:rPr>
            </w:pPr>
            <w:r>
              <w:rPr>
                <w:color w:val="4F81BD"/>
                <w:lang w:val="de-CH"/>
              </w:rPr>
              <w:t xml:space="preserve">Wir werden alle Daten in einem </w:t>
            </w:r>
            <w:proofErr w:type="spellStart"/>
            <w:r>
              <w:rPr>
                <w:color w:val="4F81BD"/>
                <w:lang w:val="de-CH"/>
              </w:rPr>
              <w:t>csv</w:t>
            </w:r>
            <w:proofErr w:type="spellEnd"/>
            <w:r>
              <w:rPr>
                <w:color w:val="4F81BD"/>
                <w:lang w:val="de-CH"/>
              </w:rPr>
              <w:t xml:space="preserve"> File speichern.</w:t>
            </w:r>
          </w:p>
          <w:p w14:paraId="6B5D2C59" w14:textId="77777777" w:rsidR="00811E33" w:rsidRDefault="00811E33" w:rsidP="0051724B">
            <w:pPr>
              <w:tabs>
                <w:tab w:val="left" w:pos="721"/>
              </w:tabs>
              <w:snapToGrid w:val="0"/>
              <w:spacing w:before="40" w:after="40"/>
              <w:rPr>
                <w:color w:val="4F81BD"/>
                <w:lang w:val="de-CH"/>
              </w:rPr>
            </w:pPr>
            <w:r>
              <w:rPr>
                <w:color w:val="4F81BD"/>
                <w:lang w:val="de-CH"/>
              </w:rPr>
              <w:t>Der Geldbetrag soll oben rechts angezeigt werden und der Benutzername links oben.</w:t>
            </w:r>
            <w:r>
              <w:rPr>
                <w:color w:val="4F81BD"/>
                <w:lang w:val="de-CH"/>
              </w:rPr>
              <w:br/>
              <w:t>In der Mitte sowie unten sollen dann die verschiedenen Möglichkeiten via Knöpfe erreichbar sein.</w:t>
            </w:r>
          </w:p>
          <w:p w14:paraId="2AA5A97C" w14:textId="77777777" w:rsidR="00811E33" w:rsidRDefault="00811E33" w:rsidP="0051724B">
            <w:pPr>
              <w:tabs>
                <w:tab w:val="left" w:pos="721"/>
              </w:tabs>
              <w:snapToGrid w:val="0"/>
              <w:spacing w:before="40" w:after="40"/>
              <w:rPr>
                <w:color w:val="4F81BD"/>
                <w:lang w:val="de-CH"/>
              </w:rPr>
            </w:pPr>
            <w:r>
              <w:rPr>
                <w:color w:val="4F81BD"/>
                <w:lang w:val="de-CH"/>
              </w:rPr>
              <w:t xml:space="preserve">Ein Knopf soll zu einer neuen Übersicht </w:t>
            </w:r>
            <w:proofErr w:type="gramStart"/>
            <w:r>
              <w:rPr>
                <w:color w:val="4F81BD"/>
                <w:lang w:val="de-CH"/>
              </w:rPr>
              <w:t>führen</w:t>
            </w:r>
            <w:proofErr w:type="gramEnd"/>
            <w:r>
              <w:rPr>
                <w:color w:val="4F81BD"/>
                <w:lang w:val="de-CH"/>
              </w:rPr>
              <w:t xml:space="preserve"> bei der mehrere Knöpfe sind, die anzeigen wie viel Geld man abheben kann.</w:t>
            </w:r>
          </w:p>
          <w:p w14:paraId="4782FB39" w14:textId="3228000B" w:rsidR="00811E33" w:rsidRDefault="00811E33" w:rsidP="0051724B">
            <w:pPr>
              <w:tabs>
                <w:tab w:val="left" w:pos="721"/>
              </w:tabs>
              <w:snapToGrid w:val="0"/>
              <w:spacing w:before="40" w:after="40"/>
              <w:rPr>
                <w:color w:val="4F81BD"/>
                <w:lang w:val="de-CH"/>
              </w:rPr>
            </w:pPr>
            <w:r>
              <w:rPr>
                <w:color w:val="4F81BD"/>
                <w:lang w:val="de-CH"/>
              </w:rPr>
              <w:t>Ähnlich dazu soll nach dem Einloggen auch ein Knopf sein, um Geld einzuzahlen. Wenn man diesen anklickt sollen ebenfalls ein paar Knöpfe auftauchen, bei denen soll man auswählen können wie viel man einzahlen will.</w:t>
            </w:r>
            <w:r w:rsidR="009F32BE">
              <w:rPr>
                <w:color w:val="4F81BD"/>
                <w:lang w:val="de-CH"/>
              </w:rPr>
              <w:br/>
              <w:t>Es soll am Schluss möglich sein sich auszuloggen zu können über einen Knopf.</w:t>
            </w:r>
          </w:p>
          <w:p w14:paraId="3F9154C1" w14:textId="77777777" w:rsidR="009F32BE" w:rsidRDefault="009F32BE" w:rsidP="0051724B">
            <w:pPr>
              <w:tabs>
                <w:tab w:val="left" w:pos="721"/>
              </w:tabs>
              <w:snapToGrid w:val="0"/>
              <w:spacing w:before="40" w:after="40"/>
              <w:rPr>
                <w:color w:val="4F81BD"/>
                <w:lang w:val="de-CH"/>
              </w:rPr>
            </w:pPr>
          </w:p>
          <w:p w14:paraId="3A39D27C" w14:textId="65D31408" w:rsidR="009F32BE" w:rsidRDefault="009F32BE" w:rsidP="0051724B">
            <w:pPr>
              <w:tabs>
                <w:tab w:val="left" w:pos="721"/>
              </w:tabs>
              <w:snapToGrid w:val="0"/>
              <w:spacing w:before="40" w:after="40"/>
              <w:rPr>
                <w:color w:val="4F81BD"/>
                <w:lang w:val="de-CH"/>
              </w:rPr>
            </w:pPr>
            <w:r>
              <w:rPr>
                <w:color w:val="4F81BD"/>
                <w:lang w:val="de-CH"/>
              </w:rPr>
              <w:t>Ziele:</w:t>
            </w:r>
          </w:p>
          <w:p w14:paraId="008C8862" w14:textId="77777777" w:rsid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Man soll sich mit seinem Persönlichen Login «</w:t>
            </w:r>
            <w:r w:rsidR="009F32BE">
              <w:rPr>
                <w:color w:val="4F81BD"/>
                <w:lang w:val="de-CH"/>
              </w:rPr>
              <w:t>Einloggen</w:t>
            </w:r>
            <w:r>
              <w:rPr>
                <w:color w:val="4F81BD"/>
                <w:lang w:val="de-CH"/>
              </w:rPr>
              <w:t>» können</w:t>
            </w:r>
          </w:p>
          <w:p w14:paraId="4C51BAFB" w14:textId="01C0A51A" w:rsidR="009F32BE" w:rsidRP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Nach dem Einloggen soll man sein</w:t>
            </w:r>
            <w:r w:rsidR="009F32BE" w:rsidRPr="00375E72">
              <w:rPr>
                <w:color w:val="4F81BD"/>
                <w:lang w:val="de-CH"/>
              </w:rPr>
              <w:t xml:space="preserve"> Guthaben</w:t>
            </w:r>
            <w:r>
              <w:rPr>
                <w:color w:val="4F81BD"/>
                <w:lang w:val="de-CH"/>
              </w:rPr>
              <w:t xml:space="preserve"> sehen können.</w:t>
            </w:r>
          </w:p>
          <w:p w14:paraId="6327F2AE" w14:textId="2BD02F09" w:rsidR="009F32BE"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Ein Knopf auf dem steht «Geld abheben» soll nach dem Login sichtbar sein</w:t>
            </w:r>
          </w:p>
          <w:p w14:paraId="6CA94907" w14:textId="1437F45F" w:rsid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Ein Knopf auf dem steht «Geld einzahlen» soll nach dem Login sichtbar sein</w:t>
            </w:r>
          </w:p>
          <w:p w14:paraId="0FBC1ED7" w14:textId="1322EA97" w:rsidR="00375E72" w:rsidRP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Ein Knopf auf dem steht «Logout» soll nach dem Login sichtbar sein</w:t>
            </w:r>
          </w:p>
          <w:p w14:paraId="36F3437A"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Geld einzahlen</w:t>
            </w:r>
          </w:p>
          <w:p w14:paraId="5F750C6F" w14:textId="7C807A2C"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 xml:space="preserve">Wenn </w:t>
            </w:r>
            <w:r w:rsidR="00375E72">
              <w:rPr>
                <w:color w:val="4F81BD"/>
                <w:lang w:val="de-CH"/>
              </w:rPr>
              <w:t xml:space="preserve">man den «Geld abheben» Knopf drück kommt man zu einem </w:t>
            </w:r>
            <w:proofErr w:type="gramStart"/>
            <w:r w:rsidR="00375E72">
              <w:rPr>
                <w:color w:val="4F81BD"/>
                <w:lang w:val="de-CH"/>
              </w:rPr>
              <w:t>Interface</w:t>
            </w:r>
            <w:proofErr w:type="gramEnd"/>
            <w:r w:rsidR="00375E72">
              <w:rPr>
                <w:color w:val="4F81BD"/>
                <w:lang w:val="de-CH"/>
              </w:rPr>
              <w:t xml:space="preserve"> bei dem man auf Knöpfe geschriebene Beträge sieht und einen davon auswählen kann. Wenn man dies tut, kommt ein Pop </w:t>
            </w:r>
            <w:proofErr w:type="spellStart"/>
            <w:r w:rsidR="00375E72">
              <w:rPr>
                <w:color w:val="4F81BD"/>
                <w:lang w:val="de-CH"/>
              </w:rPr>
              <w:t>up</w:t>
            </w:r>
            <w:proofErr w:type="spellEnd"/>
            <w:r w:rsidR="00375E72">
              <w:rPr>
                <w:color w:val="4F81BD"/>
                <w:lang w:val="de-CH"/>
              </w:rPr>
              <w:t>, auf dem steht, «Sie haben x Franken abgehoben. Ihr Guthaben beträgt noch y Franken.»</w:t>
            </w:r>
          </w:p>
          <w:p w14:paraId="67DBE47D" w14:textId="4471A6CD" w:rsidR="00375E72"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Man soll keine Beträge abheben können, die das Budget übersteigt.</w:t>
            </w:r>
          </w:p>
          <w:p w14:paraId="5718E123" w14:textId="62C571F7" w:rsidR="00375E72"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 xml:space="preserve">Wenn man den «Geld abheben» Knopf drück kommt man zu einem </w:t>
            </w:r>
            <w:proofErr w:type="gramStart"/>
            <w:r>
              <w:rPr>
                <w:color w:val="4F81BD"/>
                <w:lang w:val="de-CH"/>
              </w:rPr>
              <w:t>Interface</w:t>
            </w:r>
            <w:proofErr w:type="gramEnd"/>
            <w:r>
              <w:rPr>
                <w:color w:val="4F81BD"/>
                <w:lang w:val="de-CH"/>
              </w:rPr>
              <w:t xml:space="preserve"> bei dem man auf Knöpfe geschriebene Beträge sieht und einen davon auswählen kann. Wenn man dies tut, kommt ein Pop </w:t>
            </w:r>
            <w:proofErr w:type="spellStart"/>
            <w:r>
              <w:rPr>
                <w:color w:val="4F81BD"/>
                <w:lang w:val="de-CH"/>
              </w:rPr>
              <w:t>up</w:t>
            </w:r>
            <w:proofErr w:type="spellEnd"/>
            <w:r>
              <w:rPr>
                <w:color w:val="4F81BD"/>
                <w:lang w:val="de-CH"/>
              </w:rPr>
              <w:t>, auf dem steht, «Sie haben x Franken einbezahlt. Ihr Guthaben beträgt y Franken.»</w:t>
            </w:r>
          </w:p>
          <w:p w14:paraId="01DC5544" w14:textId="3AE09531" w:rsidR="009F32BE" w:rsidRPr="009F32BE"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Man soll sich ausloggen können.</w:t>
            </w:r>
          </w:p>
        </w:tc>
      </w:tr>
    </w:tbl>
    <w:p w14:paraId="613C0711" w14:textId="77777777" w:rsidR="00D07B44" w:rsidRPr="007E5FF1" w:rsidRDefault="00D07B44" w:rsidP="00496DDF">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204BBC1F" w14:textId="77777777" w:rsidTr="00AC11E3">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56E813C8"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lastRenderedPageBreak/>
              <w:t>Module</w:t>
            </w:r>
          </w:p>
        </w:tc>
      </w:tr>
      <w:tr w:rsidR="00AC11E3" w:rsidRPr="00452582" w14:paraId="0D9D6EC4" w14:textId="77777777" w:rsidTr="00AC11E3">
        <w:trPr>
          <w:cantSplit/>
          <w:trHeight w:val="348"/>
        </w:trPr>
        <w:tc>
          <w:tcPr>
            <w:tcW w:w="9356" w:type="dxa"/>
            <w:tcBorders>
              <w:top w:val="single" w:sz="4" w:space="0" w:color="auto"/>
              <w:left w:val="single" w:sz="4" w:space="0" w:color="auto"/>
              <w:bottom w:val="single" w:sz="4" w:space="0" w:color="auto"/>
              <w:right w:val="single" w:sz="4" w:space="0" w:color="auto"/>
            </w:tcBorders>
          </w:tcPr>
          <w:p w14:paraId="147CAA49" w14:textId="7FD2822E" w:rsidR="00AC11E3" w:rsidRPr="00452582" w:rsidRDefault="007B19B7" w:rsidP="00873712">
            <w:pPr>
              <w:tabs>
                <w:tab w:val="left" w:pos="1278"/>
              </w:tabs>
              <w:snapToGrid w:val="0"/>
              <w:spacing w:before="40" w:after="40"/>
              <w:rPr>
                <w:lang w:val="de-CH"/>
              </w:rPr>
            </w:pPr>
            <w:r>
              <w:rPr>
                <w:lang w:val="de-CH"/>
              </w:rPr>
              <w:t>319,320,306,431</w:t>
            </w:r>
          </w:p>
        </w:tc>
      </w:tr>
    </w:tbl>
    <w:p w14:paraId="6BAF0A2D"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18FD1975" w14:textId="77777777" w:rsidTr="00873712">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35264A4C"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t>Zusätzlich benötigtes Material:</w:t>
            </w:r>
          </w:p>
        </w:tc>
      </w:tr>
      <w:tr w:rsidR="00AC11E3" w:rsidRPr="00452582" w14:paraId="14960DEB" w14:textId="77777777" w:rsidTr="00873712">
        <w:trPr>
          <w:cantSplit/>
          <w:trHeight w:val="348"/>
        </w:trPr>
        <w:tc>
          <w:tcPr>
            <w:tcW w:w="9356" w:type="dxa"/>
            <w:tcBorders>
              <w:top w:val="single" w:sz="4" w:space="0" w:color="auto"/>
              <w:left w:val="single" w:sz="4" w:space="0" w:color="auto"/>
              <w:bottom w:val="single" w:sz="4" w:space="0" w:color="auto"/>
              <w:right w:val="single" w:sz="4" w:space="0" w:color="auto"/>
            </w:tcBorders>
          </w:tcPr>
          <w:p w14:paraId="40C65ACC" w14:textId="29E1EB96" w:rsidR="00AC11E3" w:rsidRPr="00452582" w:rsidRDefault="007B19B7" w:rsidP="00873712">
            <w:pPr>
              <w:tabs>
                <w:tab w:val="left" w:pos="1278"/>
              </w:tabs>
              <w:snapToGrid w:val="0"/>
              <w:spacing w:before="40" w:after="40"/>
              <w:rPr>
                <w:lang w:val="de-CH"/>
              </w:rPr>
            </w:pPr>
            <w:r>
              <w:rPr>
                <w:lang w:val="de-CH"/>
              </w:rPr>
              <w:t>-</w:t>
            </w:r>
          </w:p>
        </w:tc>
      </w:tr>
    </w:tbl>
    <w:p w14:paraId="5BA0A0A0"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Style w:val="Tabellenraster"/>
        <w:tblW w:w="9351" w:type="dxa"/>
        <w:tblLook w:val="04A0" w:firstRow="1" w:lastRow="0" w:firstColumn="1" w:lastColumn="0" w:noHBand="0" w:noVBand="1"/>
      </w:tblPr>
      <w:tblGrid>
        <w:gridCol w:w="3003"/>
        <w:gridCol w:w="3003"/>
        <w:gridCol w:w="3345"/>
      </w:tblGrid>
      <w:tr w:rsidR="00AC11E3" w14:paraId="330234FE" w14:textId="77777777" w:rsidTr="00873712">
        <w:tc>
          <w:tcPr>
            <w:tcW w:w="3003" w:type="dxa"/>
            <w:shd w:val="clear" w:color="auto" w:fill="BFBFBF" w:themeFill="background1" w:themeFillShade="BF"/>
          </w:tcPr>
          <w:p w14:paraId="3C3EF311" w14:textId="77777777" w:rsidR="00AC11E3" w:rsidRPr="00452582" w:rsidRDefault="00AC11E3" w:rsidP="00873712">
            <w:pPr>
              <w:pStyle w:val="berschrift2"/>
              <w:tabs>
                <w:tab w:val="clear" w:pos="576"/>
                <w:tab w:val="num" w:pos="12"/>
              </w:tabs>
              <w:snapToGrid w:val="0"/>
              <w:spacing w:before="120"/>
              <w:ind w:left="12" w:hanging="6"/>
              <w:rPr>
                <w:lang w:val="de-CH"/>
              </w:rPr>
            </w:pPr>
            <w:r w:rsidRPr="00452582">
              <w:rPr>
                <w:lang w:val="de-CH"/>
              </w:rPr>
              <w:t>Auftraggeber:</w:t>
            </w:r>
          </w:p>
        </w:tc>
        <w:tc>
          <w:tcPr>
            <w:tcW w:w="3003" w:type="dxa"/>
            <w:shd w:val="clear" w:color="auto" w:fill="BFBFBF" w:themeFill="background1" w:themeFillShade="BF"/>
          </w:tcPr>
          <w:p w14:paraId="55FF9DF4" w14:textId="77777777" w:rsidR="00AC11E3" w:rsidRPr="00452582" w:rsidRDefault="00AC11E3" w:rsidP="00873712">
            <w:pPr>
              <w:pStyle w:val="berschrift2"/>
              <w:numPr>
                <w:ilvl w:val="0"/>
                <w:numId w:val="0"/>
              </w:numPr>
              <w:snapToGrid w:val="0"/>
              <w:spacing w:before="120"/>
              <w:rPr>
                <w:lang w:val="de-CH"/>
              </w:rPr>
            </w:pPr>
            <w:r w:rsidRPr="00452582">
              <w:rPr>
                <w:lang w:val="de-CH"/>
              </w:rPr>
              <w:t>Weitere Kontaktpersonen:</w:t>
            </w:r>
          </w:p>
        </w:tc>
        <w:tc>
          <w:tcPr>
            <w:tcW w:w="3345" w:type="dxa"/>
            <w:shd w:val="clear" w:color="auto" w:fill="BFBFBF" w:themeFill="background1" w:themeFillShade="BF"/>
          </w:tcPr>
          <w:p w14:paraId="4A5B7E1F" w14:textId="77777777" w:rsidR="00AC11E3" w:rsidRPr="00452582" w:rsidRDefault="00AC11E3" w:rsidP="00873712">
            <w:pPr>
              <w:pStyle w:val="berschrift2"/>
              <w:numPr>
                <w:ilvl w:val="0"/>
                <w:numId w:val="0"/>
              </w:numPr>
              <w:snapToGrid w:val="0"/>
              <w:spacing w:before="120"/>
              <w:rPr>
                <w:lang w:val="de-CH"/>
              </w:rPr>
            </w:pPr>
            <w:r w:rsidRPr="00452582">
              <w:rPr>
                <w:lang w:val="de-CH"/>
              </w:rPr>
              <w:t xml:space="preserve">Begleitperson </w:t>
            </w:r>
            <w:r>
              <w:rPr>
                <w:lang w:val="de-CH"/>
              </w:rPr>
              <w:t>BBB:</w:t>
            </w:r>
          </w:p>
        </w:tc>
      </w:tr>
      <w:tr w:rsidR="00AC11E3" w:rsidRPr="00782600" w14:paraId="3E2D0E56" w14:textId="77777777" w:rsidTr="00873712">
        <w:tc>
          <w:tcPr>
            <w:tcW w:w="3003" w:type="dxa"/>
          </w:tcPr>
          <w:p w14:paraId="76B7C3EB" w14:textId="1D089FB0" w:rsidR="00AC11E3" w:rsidRDefault="007B19B7" w:rsidP="00873712">
            <w:pPr>
              <w:tabs>
                <w:tab w:val="left" w:pos="1278"/>
              </w:tabs>
              <w:snapToGrid w:val="0"/>
              <w:spacing w:before="40" w:after="40"/>
              <w:rPr>
                <w:noProof/>
                <w:lang w:val="de-CH"/>
              </w:rPr>
            </w:pPr>
            <w:r>
              <w:rPr>
                <w:noProof/>
                <w:lang w:val="de-CH"/>
              </w:rPr>
              <w:t>Rossella Rapisarda</w:t>
            </w:r>
          </w:p>
        </w:tc>
        <w:tc>
          <w:tcPr>
            <w:tcW w:w="3003" w:type="dxa"/>
          </w:tcPr>
          <w:p w14:paraId="02E411CD" w14:textId="03B2E1E1" w:rsidR="00AC11E3" w:rsidRDefault="007B19B7" w:rsidP="00873712">
            <w:pPr>
              <w:tabs>
                <w:tab w:val="left" w:pos="1278"/>
              </w:tabs>
              <w:snapToGrid w:val="0"/>
              <w:spacing w:before="40" w:after="40"/>
              <w:rPr>
                <w:noProof/>
                <w:lang w:val="de-CH"/>
              </w:rPr>
            </w:pPr>
            <w:r>
              <w:rPr>
                <w:noProof/>
                <w:lang w:val="de-CH"/>
              </w:rPr>
              <w:t>-</w:t>
            </w:r>
          </w:p>
        </w:tc>
        <w:tc>
          <w:tcPr>
            <w:tcW w:w="3345" w:type="dxa"/>
          </w:tcPr>
          <w:p w14:paraId="028B89AB" w14:textId="6EE2D7D6" w:rsidR="00AC11E3" w:rsidRDefault="007B19B7" w:rsidP="00873712">
            <w:pPr>
              <w:tabs>
                <w:tab w:val="left" w:pos="1278"/>
              </w:tabs>
              <w:snapToGrid w:val="0"/>
              <w:spacing w:before="40" w:after="40"/>
              <w:rPr>
                <w:noProof/>
                <w:lang w:val="de-CH"/>
              </w:rPr>
            </w:pPr>
            <w:r>
              <w:rPr>
                <w:noProof/>
                <w:lang w:val="de-CH"/>
              </w:rPr>
              <w:t>Rossella Rapisarda</w:t>
            </w:r>
          </w:p>
        </w:tc>
      </w:tr>
    </w:tbl>
    <w:p w14:paraId="618BBFF8"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3207"/>
        <w:gridCol w:w="6149"/>
      </w:tblGrid>
      <w:tr w:rsidR="00AC11E3" w:rsidRPr="00452582" w14:paraId="2B39E670" w14:textId="77777777" w:rsidTr="00873712">
        <w:trPr>
          <w:cantSplit/>
          <w:trHeight w:val="313"/>
        </w:trPr>
        <w:tc>
          <w:tcPr>
            <w:tcW w:w="3207" w:type="dxa"/>
            <w:tcBorders>
              <w:top w:val="single" w:sz="4" w:space="0" w:color="000000"/>
              <w:left w:val="single" w:sz="4" w:space="0" w:color="000000"/>
              <w:bottom w:val="single" w:sz="4" w:space="0" w:color="000000"/>
              <w:right w:val="single" w:sz="4" w:space="0" w:color="auto"/>
            </w:tcBorders>
            <w:shd w:val="clear" w:color="auto" w:fill="BFBFBF"/>
          </w:tcPr>
          <w:p w14:paraId="49507146"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Projektleiter:</w:t>
            </w:r>
          </w:p>
        </w:tc>
        <w:tc>
          <w:tcPr>
            <w:tcW w:w="6149" w:type="dxa"/>
            <w:tcBorders>
              <w:top w:val="single" w:sz="4" w:space="0" w:color="auto"/>
              <w:left w:val="single" w:sz="4" w:space="0" w:color="auto"/>
              <w:bottom w:val="single" w:sz="4" w:space="0" w:color="000000"/>
              <w:right w:val="single" w:sz="4" w:space="0" w:color="auto"/>
            </w:tcBorders>
            <w:shd w:val="clear" w:color="auto" w:fill="BFBFBF"/>
          </w:tcPr>
          <w:p w14:paraId="2E165EA7"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 xml:space="preserve"> Teammitglieder:</w:t>
            </w:r>
          </w:p>
        </w:tc>
      </w:tr>
      <w:tr w:rsidR="00AC11E3" w:rsidRPr="00452582" w14:paraId="74F4D55A" w14:textId="77777777" w:rsidTr="00873712">
        <w:trPr>
          <w:cantSplit/>
          <w:trHeight w:val="433"/>
        </w:trPr>
        <w:tc>
          <w:tcPr>
            <w:tcW w:w="3207" w:type="dxa"/>
            <w:tcBorders>
              <w:top w:val="single" w:sz="4" w:space="0" w:color="000000"/>
              <w:left w:val="single" w:sz="4" w:space="0" w:color="000000"/>
              <w:bottom w:val="single" w:sz="4" w:space="0" w:color="000000"/>
              <w:right w:val="single" w:sz="4" w:space="0" w:color="auto"/>
            </w:tcBorders>
          </w:tcPr>
          <w:p w14:paraId="674A323F" w14:textId="3BD7B509" w:rsidR="00AC11E3" w:rsidRPr="00452582" w:rsidRDefault="007B19B7" w:rsidP="007B19B7">
            <w:pPr>
              <w:pStyle w:val="berschrift2"/>
              <w:numPr>
                <w:ilvl w:val="0"/>
                <w:numId w:val="0"/>
              </w:numPr>
              <w:snapToGrid w:val="0"/>
              <w:spacing w:before="120"/>
              <w:ind w:left="576" w:hanging="576"/>
              <w:rPr>
                <w:lang w:val="de-CH"/>
              </w:rPr>
            </w:pPr>
            <w:r>
              <w:rPr>
                <w:lang w:val="de-CH"/>
              </w:rPr>
              <w:t>Nathan Göhl</w:t>
            </w:r>
          </w:p>
        </w:tc>
        <w:tc>
          <w:tcPr>
            <w:tcW w:w="6149" w:type="dxa"/>
            <w:tcBorders>
              <w:top w:val="single" w:sz="4" w:space="0" w:color="000000"/>
              <w:left w:val="single" w:sz="4" w:space="0" w:color="auto"/>
              <w:bottom w:val="single" w:sz="4" w:space="0" w:color="auto"/>
              <w:right w:val="single" w:sz="4" w:space="0" w:color="auto"/>
            </w:tcBorders>
          </w:tcPr>
          <w:p w14:paraId="247699BE" w14:textId="62AAC670" w:rsidR="00AC11E3" w:rsidRPr="00452582" w:rsidRDefault="007B19B7" w:rsidP="007B19B7">
            <w:pPr>
              <w:pStyle w:val="berschrift2"/>
              <w:numPr>
                <w:ilvl w:val="0"/>
                <w:numId w:val="0"/>
              </w:numPr>
              <w:snapToGrid w:val="0"/>
              <w:spacing w:before="120"/>
              <w:rPr>
                <w:lang w:val="de-CH"/>
              </w:rPr>
            </w:pPr>
            <w:r>
              <w:rPr>
                <w:lang w:val="de-CH"/>
              </w:rPr>
              <w:t xml:space="preserve">Zumstein, </w:t>
            </w:r>
            <w:proofErr w:type="spellStart"/>
            <w:r>
              <w:rPr>
                <w:lang w:val="de-CH"/>
              </w:rPr>
              <w:t>Röllin</w:t>
            </w:r>
            <w:proofErr w:type="spellEnd"/>
            <w:r>
              <w:rPr>
                <w:lang w:val="de-CH"/>
              </w:rPr>
              <w:t xml:space="preserve">, Niklaus, </w:t>
            </w:r>
            <w:proofErr w:type="spellStart"/>
            <w:r>
              <w:rPr>
                <w:lang w:val="de-CH"/>
              </w:rPr>
              <w:t>Tafelski</w:t>
            </w:r>
            <w:proofErr w:type="spellEnd"/>
          </w:p>
        </w:tc>
      </w:tr>
    </w:tbl>
    <w:p w14:paraId="6FA9DAE6"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9"/>
        <w:gridCol w:w="4477"/>
      </w:tblGrid>
      <w:tr w:rsidR="00AC11E3" w:rsidRPr="00452582" w14:paraId="50C902BE" w14:textId="77777777" w:rsidTr="00873712">
        <w:trPr>
          <w:trHeight w:val="330"/>
        </w:trPr>
        <w:tc>
          <w:tcPr>
            <w:tcW w:w="4879" w:type="dxa"/>
            <w:shd w:val="clear" w:color="auto" w:fill="CCCCCC"/>
          </w:tcPr>
          <w:p w14:paraId="623F9779"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Projektstart:</w:t>
            </w:r>
          </w:p>
        </w:tc>
        <w:tc>
          <w:tcPr>
            <w:tcW w:w="4477" w:type="dxa"/>
            <w:shd w:val="clear" w:color="auto" w:fill="CCCCCC"/>
          </w:tcPr>
          <w:p w14:paraId="3CA2E8C8"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Projektende:</w:t>
            </w:r>
          </w:p>
        </w:tc>
      </w:tr>
      <w:tr w:rsidR="00AC11E3" w:rsidRPr="00452582" w14:paraId="3BFBA7CE" w14:textId="77777777" w:rsidTr="00873712">
        <w:trPr>
          <w:trHeight w:val="547"/>
        </w:trPr>
        <w:tc>
          <w:tcPr>
            <w:tcW w:w="4879" w:type="dxa"/>
          </w:tcPr>
          <w:p w14:paraId="4A7B14CE" w14:textId="7EB228F4" w:rsidR="00AC11E3" w:rsidRPr="00452582" w:rsidRDefault="007B19B7" w:rsidP="00873712">
            <w:pPr>
              <w:tabs>
                <w:tab w:val="left" w:pos="1278"/>
              </w:tabs>
              <w:snapToGrid w:val="0"/>
              <w:spacing w:before="40" w:after="40"/>
              <w:rPr>
                <w:lang w:val="de-CH"/>
              </w:rPr>
            </w:pPr>
            <w:r>
              <w:rPr>
                <w:lang w:val="de-CH"/>
              </w:rPr>
              <w:t>20.12.2022</w:t>
            </w:r>
          </w:p>
        </w:tc>
        <w:tc>
          <w:tcPr>
            <w:tcW w:w="4477" w:type="dxa"/>
          </w:tcPr>
          <w:p w14:paraId="6ED9FE3F" w14:textId="513CF077" w:rsidR="00AC11E3" w:rsidRPr="00452582" w:rsidRDefault="007B19B7" w:rsidP="00873712">
            <w:pPr>
              <w:tabs>
                <w:tab w:val="left" w:pos="1278"/>
              </w:tabs>
              <w:snapToGrid w:val="0"/>
              <w:spacing w:before="40" w:after="40"/>
              <w:rPr>
                <w:lang w:val="de-CH"/>
              </w:rPr>
            </w:pPr>
            <w:r>
              <w:rPr>
                <w:lang w:val="de-CH"/>
              </w:rPr>
              <w:t>28.02.2023</w:t>
            </w:r>
          </w:p>
        </w:tc>
      </w:tr>
    </w:tbl>
    <w:p w14:paraId="4061597C" w14:textId="77777777" w:rsidR="00D07B44" w:rsidRPr="007E5FF1" w:rsidRDefault="00D07B44" w:rsidP="00496DDF">
      <w:pPr>
        <w:pStyle w:val="Kopfzeile"/>
        <w:tabs>
          <w:tab w:val="clear" w:pos="4320"/>
          <w:tab w:val="clear" w:pos="8640"/>
          <w:tab w:val="num" w:pos="0"/>
        </w:tabs>
        <w:spacing w:before="0" w:after="0"/>
        <w:ind w:hanging="6"/>
        <w:rPr>
          <w:lang w:val="de-CH"/>
        </w:rPr>
      </w:pPr>
    </w:p>
    <w:sectPr w:rsidR="00D07B44" w:rsidRPr="007E5FF1">
      <w:headerReference w:type="default" r:id="rId10"/>
      <w:footerReference w:type="default" r:id="rId11"/>
      <w:footnotePr>
        <w:pos w:val="beneathText"/>
      </w:footnotePr>
      <w:pgSz w:w="11899" w:h="16837"/>
      <w:pgMar w:top="623" w:right="1440" w:bottom="1134"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C4911" w14:textId="77777777" w:rsidR="00965666" w:rsidRDefault="00965666">
      <w:pPr>
        <w:spacing w:before="0" w:after="0"/>
      </w:pPr>
      <w:r>
        <w:separator/>
      </w:r>
    </w:p>
  </w:endnote>
  <w:endnote w:type="continuationSeparator" w:id="0">
    <w:p w14:paraId="69C27C3F" w14:textId="77777777" w:rsidR="00965666" w:rsidRDefault="0096566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ED47" w14:textId="433AA453" w:rsidR="008B261C" w:rsidRPr="008B261C" w:rsidRDefault="008B261C">
    <w:pPr>
      <w:pStyle w:val="Fuzeile"/>
      <w:rPr>
        <w:lang w:val="de-CH"/>
      </w:rPr>
    </w:pPr>
    <w:r>
      <w:rPr>
        <w:lang w:val="de-CH"/>
      </w:rPr>
      <w:t xml:space="preserve">Abgabedatum </w:t>
    </w:r>
    <w:r w:rsidR="00D55D75">
      <w:rPr>
        <w:lang w:val="de-CH"/>
      </w:rPr>
      <w:t>06</w:t>
    </w:r>
    <w:r>
      <w:rPr>
        <w:lang w:val="de-CH"/>
      </w:rPr>
      <w:t>.0</w:t>
    </w:r>
    <w:r w:rsidR="00D55D75">
      <w:rPr>
        <w:lang w:val="de-CH"/>
      </w:rPr>
      <w:t>3</w:t>
    </w:r>
    <w:r>
      <w:rPr>
        <w:lang w:val="de-CH"/>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69EBF" w14:textId="77777777" w:rsidR="00965666" w:rsidRDefault="00965666">
      <w:pPr>
        <w:spacing w:before="0" w:after="0"/>
      </w:pPr>
      <w:r>
        <w:separator/>
      </w:r>
    </w:p>
  </w:footnote>
  <w:footnote w:type="continuationSeparator" w:id="0">
    <w:p w14:paraId="6C8BF088" w14:textId="77777777" w:rsidR="00965666" w:rsidRDefault="0096566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8B261C" w14:paraId="02EF04B9" w14:textId="77777777" w:rsidTr="009218EF">
      <w:trPr>
        <w:trHeight w:val="300"/>
      </w:trPr>
      <w:tc>
        <w:tcPr>
          <w:tcW w:w="3020" w:type="dxa"/>
        </w:tcPr>
        <w:p w14:paraId="3C961F5F" w14:textId="77777777" w:rsidR="008B261C" w:rsidRPr="00112091" w:rsidRDefault="008B261C" w:rsidP="008B261C">
          <w:pPr>
            <w:pStyle w:val="Kopfzeile"/>
            <w:ind w:left="-115"/>
          </w:pPr>
          <w:r>
            <w:t>Andrea, Elena, Shane, Nathan und David</w:t>
          </w:r>
        </w:p>
      </w:tc>
      <w:tc>
        <w:tcPr>
          <w:tcW w:w="3020" w:type="dxa"/>
        </w:tcPr>
        <w:p w14:paraId="663E4B69" w14:textId="77777777" w:rsidR="008B261C" w:rsidRPr="00811FE9" w:rsidRDefault="008B261C" w:rsidP="008B261C">
          <w:pPr>
            <w:pStyle w:val="Kopfzeile"/>
            <w:jc w:val="center"/>
          </w:pPr>
          <w:proofErr w:type="spellStart"/>
          <w:r>
            <w:t>Informatik</w:t>
          </w:r>
          <w:proofErr w:type="spellEnd"/>
        </w:p>
      </w:tc>
      <w:tc>
        <w:tcPr>
          <w:tcW w:w="3020" w:type="dxa"/>
        </w:tcPr>
        <w:p w14:paraId="7EDFFB6B" w14:textId="77777777" w:rsidR="008B261C" w:rsidRDefault="008B261C" w:rsidP="008B261C">
          <w:pPr>
            <w:pStyle w:val="Kopfzeile"/>
            <w:ind w:right="-115"/>
            <w:jc w:val="right"/>
          </w:pPr>
          <w:r>
            <w:t>IM21 Rossella Rapisarda</w:t>
          </w:r>
        </w:p>
        <w:p w14:paraId="71BD36DF" w14:textId="77777777" w:rsidR="008B261C" w:rsidRDefault="008B261C" w:rsidP="008B261C">
          <w:pPr>
            <w:pStyle w:val="Kopfzeile"/>
            <w:ind w:right="-115"/>
            <w:jc w:val="right"/>
          </w:pPr>
        </w:p>
      </w:tc>
    </w:tr>
  </w:tbl>
  <w:p w14:paraId="2694DC7D" w14:textId="77777777" w:rsidR="008B261C" w:rsidRDefault="008B261C" w:rsidP="008B261C">
    <w:pPr>
      <w:pStyle w:val="Kopfzeile"/>
    </w:pPr>
  </w:p>
  <w:p w14:paraId="36C01A8E" w14:textId="77777777" w:rsidR="00D07B44" w:rsidRDefault="00AC11E3">
    <w:pPr>
      <w:pStyle w:val="Kopfzeile"/>
      <w:widowControl/>
      <w:jc w:val="right"/>
    </w:pPr>
    <w:r w:rsidRPr="00E167B6">
      <w:rPr>
        <w:noProof/>
        <w:lang w:val="de-CH" w:eastAsia="de-CH"/>
      </w:rPr>
      <w:drawing>
        <wp:inline distT="0" distB="0" distL="0" distR="0" wp14:anchorId="01E2E715" wp14:editId="78C7BCE9">
          <wp:extent cx="781050" cy="417066"/>
          <wp:effectExtent l="0" t="0" r="0" b="2540"/>
          <wp:docPr id="2" name="Grafik 2" descr="C:\Users\Skaldrom\AppData\Local\Temp\BBB_25%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ldrom\AppData\Local\Temp\BBB_25%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4" cy="4224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berschrift1"/>
      <w:lvlText w:val=""/>
      <w:lvlJc w:val="left"/>
      <w:pPr>
        <w:tabs>
          <w:tab w:val="num" w:pos="432"/>
        </w:tabs>
        <w:ind w:left="432" w:hanging="432"/>
      </w:pPr>
    </w:lvl>
    <w:lvl w:ilvl="1">
      <w:start w:val="1"/>
      <w:numFmt w:val="none"/>
      <w:pStyle w:val="berschrift2"/>
      <w:lvlText w:val=""/>
      <w:lvlJc w:val="left"/>
      <w:pPr>
        <w:tabs>
          <w:tab w:val="num" w:pos="576"/>
        </w:tabs>
        <w:ind w:left="576" w:hanging="576"/>
      </w:pPr>
    </w:lvl>
    <w:lvl w:ilvl="2">
      <w:start w:val="1"/>
      <w:numFmt w:val="none"/>
      <w:pStyle w:val="berschrift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125616F0"/>
    <w:multiLevelType w:val="hybridMultilevel"/>
    <w:tmpl w:val="4238F2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F15CF0"/>
    <w:multiLevelType w:val="hybridMultilevel"/>
    <w:tmpl w:val="61F45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E21E91"/>
    <w:multiLevelType w:val="hybridMultilevel"/>
    <w:tmpl w:val="BFDAB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39299314">
    <w:abstractNumId w:val="0"/>
  </w:num>
  <w:num w:numId="2" w16cid:durableId="988630159">
    <w:abstractNumId w:val="1"/>
  </w:num>
  <w:num w:numId="3" w16cid:durableId="1288243288">
    <w:abstractNumId w:val="2"/>
  </w:num>
  <w:num w:numId="4" w16cid:durableId="1591961370">
    <w:abstractNumId w:val="0"/>
  </w:num>
  <w:num w:numId="5" w16cid:durableId="378169874">
    <w:abstractNumId w:val="4"/>
  </w:num>
  <w:num w:numId="6" w16cid:durableId="808326594">
    <w:abstractNumId w:val="0"/>
  </w:num>
  <w:num w:numId="7" w16cid:durableId="1627618712">
    <w:abstractNumId w:val="0"/>
  </w:num>
  <w:num w:numId="8" w16cid:durableId="1053385454">
    <w:abstractNumId w:val="0"/>
  </w:num>
  <w:num w:numId="9" w16cid:durableId="71511106">
    <w:abstractNumId w:val="3"/>
  </w:num>
  <w:num w:numId="10" w16cid:durableId="119079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DF"/>
    <w:rsid w:val="000A468F"/>
    <w:rsid w:val="000D6A4E"/>
    <w:rsid w:val="002B0ED7"/>
    <w:rsid w:val="003439DD"/>
    <w:rsid w:val="003664E6"/>
    <w:rsid w:val="00375E72"/>
    <w:rsid w:val="004775F0"/>
    <w:rsid w:val="00496DDF"/>
    <w:rsid w:val="004C3671"/>
    <w:rsid w:val="0051724B"/>
    <w:rsid w:val="00612384"/>
    <w:rsid w:val="00704AFF"/>
    <w:rsid w:val="00705680"/>
    <w:rsid w:val="007A01FD"/>
    <w:rsid w:val="007B19B7"/>
    <w:rsid w:val="007E5FF1"/>
    <w:rsid w:val="00811E33"/>
    <w:rsid w:val="00820389"/>
    <w:rsid w:val="008B261C"/>
    <w:rsid w:val="00900025"/>
    <w:rsid w:val="00965666"/>
    <w:rsid w:val="009F32BE"/>
    <w:rsid w:val="00AC0DB0"/>
    <w:rsid w:val="00AC11E3"/>
    <w:rsid w:val="00B22677"/>
    <w:rsid w:val="00D07B44"/>
    <w:rsid w:val="00D434B8"/>
    <w:rsid w:val="00D55D75"/>
    <w:rsid w:val="00E92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2D6A6"/>
  <w15:chartTrackingRefBased/>
  <w15:docId w15:val="{91D1FE73-EFA4-4ECD-845D-14844C6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overflowPunct w:val="0"/>
      <w:autoSpaceDE w:val="0"/>
      <w:spacing w:before="60" w:after="60"/>
      <w:textAlignment w:val="baseline"/>
    </w:pPr>
    <w:rPr>
      <w:rFonts w:ascii="Arial" w:hAnsi="Arial" w:cs="Times"/>
      <w:sz w:val="22"/>
      <w:lang w:val="en-US" w:eastAsia="ar-SA"/>
    </w:rPr>
  </w:style>
  <w:style w:type="paragraph" w:styleId="berschrift1">
    <w:name w:val="heading 1"/>
    <w:basedOn w:val="Standard"/>
    <w:next w:val="Standard"/>
    <w:qFormat/>
    <w:pPr>
      <w:keepNext/>
      <w:numPr>
        <w:numId w:val="1"/>
      </w:numPr>
      <w:tabs>
        <w:tab w:val="left" w:pos="7000"/>
        <w:tab w:val="left" w:pos="9212"/>
      </w:tabs>
      <w:spacing w:before="240"/>
      <w:outlineLvl w:val="0"/>
    </w:pPr>
    <w:rPr>
      <w:b/>
      <w:kern w:val="1"/>
      <w:sz w:val="28"/>
    </w:rPr>
  </w:style>
  <w:style w:type="paragraph" w:styleId="berschrift2">
    <w:name w:val="heading 2"/>
    <w:basedOn w:val="Standard"/>
    <w:next w:val="Standard"/>
    <w:qFormat/>
    <w:pPr>
      <w:keepNext/>
      <w:numPr>
        <w:ilvl w:val="1"/>
        <w:numId w:val="1"/>
      </w:numPr>
      <w:spacing w:before="240"/>
      <w:outlineLvl w:val="1"/>
    </w:pPr>
    <w:rPr>
      <w:b/>
    </w:rPr>
  </w:style>
  <w:style w:type="paragraph" w:styleId="berschrift3">
    <w:name w:val="heading 3"/>
    <w:basedOn w:val="Standard"/>
    <w:next w:val="Standard"/>
    <w:qFormat/>
    <w:pPr>
      <w:keepNext/>
      <w:numPr>
        <w:ilvl w:val="2"/>
        <w:numId w:val="1"/>
      </w:numPr>
      <w:spacing w:before="12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1">
    <w:name w:val="Absatz-Standardschriftart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Absatz-Standardschriftart">
    <w:name w:val="WW-Absatz-Standardschriftart"/>
  </w:style>
  <w:style w:type="character" w:styleId="Seitenzahl">
    <w:name w:val="page number"/>
    <w:basedOn w:val="WW-Absatz-Standardschriftart"/>
    <w:semiHidden/>
    <w:rPr>
      <w:sz w:val="20"/>
    </w:rPr>
  </w:style>
  <w:style w:type="character" w:styleId="Hyperlink">
    <w:name w:val="Hyperlink"/>
    <w:basedOn w:val="WW-Absatz-Standardschriftart"/>
    <w:semiHidden/>
    <w:rPr>
      <w:color w:val="0000FF"/>
      <w:u w:val="single"/>
    </w:rPr>
  </w:style>
  <w:style w:type="paragraph" w:customStyle="1" w:styleId="berschrift">
    <w:name w:val="Überschrift"/>
    <w:basedOn w:val="Standard"/>
    <w:next w:val="Textkrper"/>
    <w:pPr>
      <w:keepNext/>
      <w:spacing w:before="240" w:after="120"/>
    </w:pPr>
    <w:rPr>
      <w:rFonts w:eastAsia="DejaVu Sans" w:cs="DejaVu Sans"/>
      <w:sz w:val="28"/>
      <w:szCs w:val="28"/>
    </w:rPr>
  </w:style>
  <w:style w:type="paragraph" w:styleId="Textkrper">
    <w:name w:val="Body Text"/>
    <w:basedOn w:val="Standard"/>
    <w:semiHidden/>
    <w:pPr>
      <w:spacing w:before="0" w:after="120"/>
    </w:pPr>
  </w:style>
  <w:style w:type="paragraph" w:styleId="Liste">
    <w:name w:val="List"/>
    <w:basedOn w:val="Textkrper"/>
    <w:semiHidden/>
  </w:style>
  <w:style w:type="paragraph" w:customStyle="1" w:styleId="Beschriftung1">
    <w:name w:val="Beschriftung1"/>
    <w:basedOn w:val="Standard"/>
    <w:pPr>
      <w:suppressLineNumbers/>
      <w:spacing w:before="120" w:after="120"/>
    </w:pPr>
    <w:rPr>
      <w:i/>
      <w:iCs/>
      <w:sz w:val="24"/>
      <w:szCs w:val="24"/>
    </w:rPr>
  </w:style>
  <w:style w:type="paragraph" w:customStyle="1" w:styleId="Verzeichnis">
    <w:name w:val="Verzeichnis"/>
    <w:basedOn w:val="Standard"/>
    <w:pPr>
      <w:suppressLineNumbers/>
    </w:pPr>
  </w:style>
  <w:style w:type="paragraph" w:styleId="Kopfzeile">
    <w:name w:val="header"/>
    <w:basedOn w:val="Standard"/>
    <w:link w:val="KopfzeileZchn"/>
    <w:uiPriority w:val="99"/>
    <w:pPr>
      <w:tabs>
        <w:tab w:val="center" w:pos="4320"/>
        <w:tab w:val="right" w:pos="8640"/>
      </w:tabs>
    </w:pPr>
  </w:style>
  <w:style w:type="paragraph" w:styleId="Fuzeile">
    <w:name w:val="footer"/>
    <w:basedOn w:val="Standard"/>
    <w:semiHidden/>
    <w:pPr>
      <w:tabs>
        <w:tab w:val="center" w:pos="4320"/>
        <w:tab w:val="right" w:pos="8640"/>
      </w:tabs>
    </w:pPr>
  </w:style>
  <w:style w:type="paragraph" w:customStyle="1" w:styleId="WW-Standard">
    <w:name w:val="WW-Standard"/>
    <w:pPr>
      <w:widowControl w:val="0"/>
      <w:suppressAutoHyphens/>
      <w:overflowPunct w:val="0"/>
      <w:autoSpaceDE w:val="0"/>
      <w:textAlignment w:val="baseline"/>
    </w:pPr>
    <w:rPr>
      <w:rFonts w:ascii="Arial" w:eastAsia="Arial" w:hAnsi="Arial" w:cs="Times"/>
      <w:sz w:val="24"/>
      <w:lang w:val="en-US" w:eastAsia="ar-SA"/>
    </w:rPr>
  </w:style>
  <w:style w:type="paragraph" w:customStyle="1" w:styleId="berschrift10">
    <w:name w:val="Êberschrift 1"/>
    <w:basedOn w:val="WW-Standard"/>
    <w:next w:val="WW-Standard"/>
    <w:pPr>
      <w:keepNext/>
      <w:jc w:val="center"/>
    </w:pPr>
    <w:rPr>
      <w:sz w:val="48"/>
    </w:rPr>
  </w:style>
  <w:style w:type="paragraph" w:customStyle="1" w:styleId="WW-Kopfzeile">
    <w:name w:val="WW-Kopfzeile"/>
    <w:basedOn w:val="WW-Standard"/>
    <w:pPr>
      <w:tabs>
        <w:tab w:val="center" w:pos="4536"/>
        <w:tab w:val="right" w:pos="9072"/>
      </w:tabs>
    </w:pPr>
  </w:style>
  <w:style w:type="paragraph" w:customStyle="1" w:styleId="Dokumentstruktur1">
    <w:name w:val="Dokumentstruktur1"/>
    <w:basedOn w:val="Standard"/>
    <w:pPr>
      <w:shd w:val="clear" w:color="auto" w:fill="000080"/>
    </w:pPr>
    <w:rPr>
      <w:rFonts w:ascii="Tahoma" w:hAnsi="Tahoma" w:cs="Tahoma"/>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496DDF"/>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6DDF"/>
    <w:rPr>
      <w:rFonts w:ascii="Tahoma" w:hAnsi="Tahoma" w:cs="Tahoma"/>
      <w:sz w:val="16"/>
      <w:szCs w:val="16"/>
      <w:lang w:val="en-US" w:eastAsia="ar-SA"/>
    </w:rPr>
  </w:style>
  <w:style w:type="table" w:styleId="Tabellenraster">
    <w:name w:val="Table Grid"/>
    <w:basedOn w:val="NormaleTabelle"/>
    <w:uiPriority w:val="59"/>
    <w:rsid w:val="00AC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1724B"/>
    <w:pPr>
      <w:ind w:left="720"/>
      <w:contextualSpacing/>
    </w:pPr>
  </w:style>
  <w:style w:type="character" w:customStyle="1" w:styleId="KopfzeileZchn">
    <w:name w:val="Kopfzeile Zchn"/>
    <w:basedOn w:val="Absatz-Standardschriftart"/>
    <w:link w:val="Kopfzeile"/>
    <w:uiPriority w:val="99"/>
    <w:rsid w:val="008B261C"/>
    <w:rPr>
      <w:rFonts w:ascii="Arial" w:hAnsi="Arial" w:cs="Times"/>
      <w:sz w:val="2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799E52C7C2E8145B8BCD3EDC4958089" ma:contentTypeVersion="2" ma:contentTypeDescription="Ein neues Dokument erstellen." ma:contentTypeScope="" ma:versionID="07feb37cbdcb0f6ce83e94b9b6d455b2">
  <xsd:schema xmlns:xsd="http://www.w3.org/2001/XMLSchema" xmlns:xs="http://www.w3.org/2001/XMLSchema" xmlns:p="http://schemas.microsoft.com/office/2006/metadata/properties" xmlns:ns2="d985a9cd-0765-4b5f-9c1a-fc99987bb2a7" targetNamespace="http://schemas.microsoft.com/office/2006/metadata/properties" ma:root="true" ma:fieldsID="5487b576dec082611a3de45102f90ed7" ns2:_="">
    <xsd:import namespace="d985a9cd-0765-4b5f-9c1a-fc99987bb2a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a9cd-0765-4b5f-9c1a-fc99987bb2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06FCC4-D228-41F4-A6F3-52FAE4E477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95ACAE-DBF3-434D-B3A5-C58CBFC89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5a9cd-0765-4b5f-9c1a-fc99987bb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93B60-02DC-460A-89E8-1751209275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Heading 1: Helvetica 14 Bold</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 Helvetica 14 Bold</dc:title>
  <dc:subject/>
  <dc:creator>Eugen Suter</dc:creator>
  <cp:keywords/>
  <cp:lastModifiedBy>Nathan.Goehl</cp:lastModifiedBy>
  <cp:revision>18</cp:revision>
  <cp:lastPrinted>2005-08-08T14:41:00Z</cp:lastPrinted>
  <dcterms:created xsi:type="dcterms:W3CDTF">2014-06-27T08:01:00Z</dcterms:created>
  <dcterms:modified xsi:type="dcterms:W3CDTF">2023-02-28T10:08:00Z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0x0101005799E52C7C2E8145B8BCD3EDC4958089</vt:lpwstr>
  </property>
</Properties>
</file>